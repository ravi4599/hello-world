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4" w:lineRule="exact" w:line="600"/>
        <w:ind w:left="118"/>
        <w:sectPr>
          <w:type w:val="continuous"/>
          <w:pgSz w:w="12240" w:h="15840"/>
          <w:pgMar w:top="380" w:bottom="280" w:left="500" w:right="520"/>
        </w:sectPr>
      </w:pPr>
      <w:r>
        <w:pict>
          <v:group style="position:absolute;margin-left:31.75pt;margin-top:2.80625pt;width:548.4pt;height:738.15pt;mso-position-horizontal-relative:page;mso-position-vertical-relative:paragraph;z-index:-181" coordorigin="635,56" coordsize="10968,14763">
            <v:shape style="position:absolute;left:692;top:706;width:5426;height:280" coordorigin="692,706" coordsize="5426,280" path="m692,986l6118,986,6118,706,692,706,692,986xe" filled="t" fillcolor="#004949" stroked="f">
              <v:path arrowok="t"/>
              <v:fill/>
            </v:shape>
            <v:shape style="position:absolute;left:636;top:650;width:5536;height:0" coordorigin="636,650" coordsize="5536,0" path="m636,650l6172,650e" filled="f" stroked="t" strokeweight="0.1pt" strokecolor="#000000">
              <v:path arrowok="t"/>
            </v:shape>
            <v:shape style="position:absolute;left:6228;top:706;width:5318;height:280" coordorigin="6228,706" coordsize="5318,280" path="m6228,986l11546,986,11546,706,6228,706,6228,986xe" filled="t" fillcolor="#004949" stroked="f">
              <v:path arrowok="t"/>
              <v:fill/>
            </v:shape>
            <v:shape type="#_x0000_t75" style="position:absolute;left:9100;top:56;width:1980;height:546">
              <v:imagedata o:title="" r:id="rId4"/>
            </v:shape>
            <v:shape style="position:absolute;left:6172;top:650;width:5430;height:0" coordorigin="6172,650" coordsize="5430,0" path="m6172,650l11602,650e" filled="f" stroked="t" strokeweight="0.1pt" strokecolor="#000000">
              <v:path arrowok="t"/>
            </v:shape>
            <v:shape style="position:absolute;left:692;top:1220;width:5426;height:232" coordorigin="692,1220" coordsize="5426,232" path="m692,1452l6118,1452,6118,1220,692,1220,692,1452xe" filled="t" fillcolor="#E5E5FF" stroked="f">
              <v:path arrowok="t"/>
              <v:fill/>
            </v:shape>
            <v:shape style="position:absolute;left:692;top:1686;width:5426;height:232" coordorigin="692,1686" coordsize="5426,232" path="m692,1918l6118,1918,6118,1686,692,1686,692,1918xe" filled="t" fillcolor="#E5E5FF" stroked="f">
              <v:path arrowok="t"/>
              <v:fill/>
            </v:shape>
            <v:shape style="position:absolute;left:692;top:2152;width:5426;height:232" coordorigin="692,2152" coordsize="5426,232" path="m692,2384l6118,2384,6118,2152,692,2152,692,2384xe" filled="t" fillcolor="#E5E5FF" stroked="f">
              <v:path arrowok="t"/>
              <v:fill/>
            </v:shape>
            <v:shape style="position:absolute;left:692;top:2618;width:5426;height:232" coordorigin="692,2618" coordsize="5426,232" path="m692,2850l6118,2850,6118,2618,692,2618,692,2850xe" filled="t" fillcolor="#E5E5FF" stroked="f">
              <v:path arrowok="t"/>
              <v:fill/>
            </v:shape>
            <v:shape style="position:absolute;left:692;top:3084;width:5426;height:232" coordorigin="692,3084" coordsize="5426,232" path="m692,3316l6118,3316,6118,3084,692,3084,692,3316xe" filled="t" fillcolor="#E5E5FF" stroked="f">
              <v:path arrowok="t"/>
              <v:fill/>
            </v:shape>
            <v:shape style="position:absolute;left:692;top:3550;width:5426;height:466" coordorigin="692,3550" coordsize="5426,466" path="m692,4016l6118,4016,6118,3550,692,3550,692,4016xe" filled="t" fillcolor="#E5E5FF" stroked="f">
              <v:path arrowok="t"/>
              <v:fill/>
            </v:shape>
            <v:shape style="position:absolute;left:692;top:4714;width:5426;height:234" coordorigin="692,4714" coordsize="5426,234" path="m692,4948l6118,4948,6118,4714,692,4714,692,4948xe" filled="t" fillcolor="#E5E5FF" stroked="f">
              <v:path arrowok="t"/>
              <v:fill/>
            </v:shape>
            <v:shape style="position:absolute;left:692;top:5200;width:5426;height:232" coordorigin="692,5200" coordsize="5426,232" path="m692,5432l6118,5432,6118,5200,692,5200,692,5432xe" filled="t" fillcolor="#E5E5FF" stroked="f">
              <v:path arrowok="t"/>
              <v:fill/>
            </v:shape>
            <v:shape style="position:absolute;left:692;top:5666;width:5426;height:232" coordorigin="692,5666" coordsize="5426,232" path="m692,5898l6118,5898,6118,5666,692,5666,692,5898xe" filled="t" fillcolor="#E5E5FF" stroked="f">
              <v:path arrowok="t"/>
              <v:fill/>
            </v:shape>
            <v:shape style="position:absolute;left:692;top:6132;width:5426;height:466" coordorigin="692,6132" coordsize="5426,466" path="m692,6598l6118,6598,6118,6132,692,6132,692,6598xe" filled="t" fillcolor="#E5E5FF" stroked="f">
              <v:path arrowok="t"/>
              <v:fill/>
            </v:shape>
            <v:shape style="position:absolute;left:692;top:6670;width:5426;height:280" coordorigin="692,6670" coordsize="5426,280" path="m692,6950l6118,6950,6118,6670,692,6670,692,6950xe" filled="t" fillcolor="#004949" stroked="f">
              <v:path arrowok="t"/>
              <v:fill/>
            </v:shape>
            <v:shape style="position:absolute;left:692;top:7182;width:5426;height:234" coordorigin="692,7182" coordsize="5426,234" path="m692,7416l6118,7416,6118,7182,692,7182,692,7416xe" filled="t" fillcolor="#E5E5FF" stroked="f">
              <v:path arrowok="t"/>
              <v:fill/>
            </v:shape>
            <v:shape style="position:absolute;left:692;top:7648;width:5426;height:234" coordorigin="692,7648" coordsize="5426,234" path="m692,7882l6118,7882,6118,7648,692,7648,692,7882xe" filled="t" fillcolor="#E5E5FF" stroked="f">
              <v:path arrowok="t"/>
              <v:fill/>
            </v:shape>
            <v:shape style="position:absolute;left:692;top:8348;width:5426;height:232" coordorigin="692,8348" coordsize="5426,232" path="m692,8580l6118,8580,6118,8348,692,8348,692,8580xe" filled="t" fillcolor="#E5E5FF" stroked="f">
              <v:path arrowok="t"/>
              <v:fill/>
            </v:shape>
            <v:shape style="position:absolute;left:692;top:8886;width:5426;height:280" coordorigin="692,8886" coordsize="5426,280" path="m692,9166l6118,9166,6118,8886,692,8886,692,9166xe" filled="t" fillcolor="#004949" stroked="f">
              <v:path arrowok="t"/>
              <v:fill/>
            </v:shape>
            <v:shape style="position:absolute;left:692;top:11568;width:5426;height:280" coordorigin="692,11568" coordsize="5426,280" path="m692,11848l6118,11848,6118,11568,692,11568,692,11848xe" filled="t" fillcolor="#004949" stroked="f">
              <v:path arrowok="t"/>
              <v:fill/>
            </v:shape>
            <v:shape style="position:absolute;left:692;top:12080;width:5426;height:466" coordorigin="692,12080" coordsize="5426,466" path="m692,12546l6118,12546,6118,12080,692,12080,692,12546xe" filled="t" fillcolor="#E5E5FF" stroked="f">
              <v:path arrowok="t"/>
              <v:fill/>
            </v:shape>
            <v:shape style="position:absolute;left:692;top:13084;width:5426;height:280" coordorigin="692,13084" coordsize="5426,280" path="m692,13364l6118,13364,6118,13084,692,13084,692,13364xe" filled="t" fillcolor="#004949" stroked="f">
              <v:path arrowok="t"/>
              <v:fill/>
            </v:shape>
            <v:shape style="position:absolute;left:692;top:13598;width:5426;height:466" coordorigin="692,13598" coordsize="5426,466" path="m692,14064l6118,14064,6118,13598,692,13598,692,14064xe" filled="t" fillcolor="#E5E5FF" stroked="f">
              <v:path arrowok="t"/>
              <v:fill/>
            </v:shape>
            <v:shape style="position:absolute;left:692;top:14530;width:5426;height:232" coordorigin="692,14530" coordsize="5426,232" path="m692,14762l6118,14762,6118,14530,692,14530,692,14762xe" filled="t" fillcolor="#E5E5FF" stroked="f">
              <v:path arrowok="t"/>
              <v:fill/>
            </v:shape>
            <v:shape style="position:absolute;left:636;top:14818;width:5536;height:0" coordorigin="636,14818" coordsize="5536,0" path="m636,14818l6172,14818e" filled="f" stroked="t" strokeweight="0.1pt" strokecolor="#000000">
              <v:path arrowok="t"/>
            </v:shape>
            <v:shape style="position:absolute;left:6172;top:14818;width:5430;height:0" coordorigin="6172,14818" coordsize="5430,0" path="m6172,14818l11602,14818e" filled="f" stroked="t" strokeweight="0.1pt" strokecolor="#000000">
              <v:path arrowok="t"/>
            </v:shape>
            <v:shape style="position:absolute;left:636;top:650;width:0;height:14168" coordorigin="636,650" coordsize="0,14168" path="m636,650l636,14818e" filled="f" stroked="t" strokeweight="0.1pt" strokecolor="#000000">
              <v:path arrowok="t"/>
            </v:shape>
            <v:shape style="position:absolute;left:6228;top:1220;width:5318;height:232" coordorigin="6228,1220" coordsize="5318,232" path="m6228,1452l11546,1452,11546,1220,6228,1220,6228,1452xe" filled="t" fillcolor="#E5E5FF" stroked="f">
              <v:path arrowok="t"/>
              <v:fill/>
            </v:shape>
            <v:shape style="position:absolute;left:6228;top:1686;width:5318;height:232" coordorigin="6228,1686" coordsize="5318,232" path="m6228,1918l11546,1918,11546,1686,6228,1686,6228,1918xe" filled="t" fillcolor="#E5E5FF" stroked="f">
              <v:path arrowok="t"/>
              <v:fill/>
            </v:shape>
            <v:shape style="position:absolute;left:6228;top:2152;width:5318;height:232" coordorigin="6228,2152" coordsize="5318,232" path="m6228,2384l11546,2384,11546,2152,6228,2152,6228,2384xe" filled="t" fillcolor="#E5E5FF" stroked="f">
              <v:path arrowok="t"/>
              <v:fill/>
            </v:shape>
            <v:shape style="position:absolute;left:6228;top:2618;width:5318;height:232" coordorigin="6228,2618" coordsize="5318,232" path="m6228,2850l11546,2850,11546,2618,6228,2618,6228,2850xe" filled="t" fillcolor="#E5E5FF" stroked="f">
              <v:path arrowok="t"/>
              <v:fill/>
            </v:shape>
            <v:shape style="position:absolute;left:6228;top:3084;width:5318;height:232" coordorigin="6228,3084" coordsize="5318,232" path="m6228,3316l11546,3316,11546,3084,6228,3084,6228,3316xe" filled="t" fillcolor="#E5E5FF" stroked="f">
              <v:path arrowok="t"/>
              <v:fill/>
            </v:shape>
            <v:shape style="position:absolute;left:6228;top:3550;width:5318;height:232" coordorigin="6228,3550" coordsize="5318,232" path="m6228,3782l11546,3782,11546,3550,6228,3550,6228,3782xe" filled="t" fillcolor="#E5E5FF" stroked="f">
              <v:path arrowok="t"/>
              <v:fill/>
            </v:shape>
            <v:shape style="position:absolute;left:6228;top:4016;width:5318;height:232" coordorigin="6228,4016" coordsize="5318,232" path="m6228,4248l11546,4248,11546,4016,6228,4016,6228,4248xe" filled="t" fillcolor="#E5E5FF" stroked="f">
              <v:path arrowok="t"/>
              <v:fill/>
            </v:shape>
            <v:shape style="position:absolute;left:6228;top:4626;width:5318;height:280" coordorigin="6228,4626" coordsize="5318,280" path="m6228,4906l11546,4906,11546,4626,6228,4626,6228,4906xe" filled="t" fillcolor="#004949" stroked="f">
              <v:path arrowok="t"/>
              <v:fill/>
            </v:shape>
            <v:shape style="position:absolute;left:6228;top:5372;width:5318;height:232" coordorigin="6228,5372" coordsize="5318,232" path="m6228,5604l11546,5604,11546,5372,6228,5372,6228,5604xe" filled="t" fillcolor="#E5E5FF" stroked="f">
              <v:path arrowok="t"/>
              <v:fill/>
            </v:shape>
            <v:shape style="position:absolute;left:6228;top:6070;width:5318;height:234" coordorigin="6228,6070" coordsize="5318,234" path="m6228,6304l11546,6304,11546,6070,6228,6070,6228,6304xe" filled="t" fillcolor="#E5E5FF" stroked="f">
              <v:path arrowok="t"/>
              <v:fill/>
            </v:shape>
            <v:shape style="position:absolute;left:6228;top:6770;width:5318;height:232" coordorigin="6228,6770" coordsize="5318,232" path="m6228,7002l11546,7002,11546,6770,6228,6770,6228,7002xe" filled="t" fillcolor="#E5E5FF" stroked="f">
              <v:path arrowok="t"/>
              <v:fill/>
            </v:shape>
            <v:shape style="position:absolute;left:6228;top:7468;width:5318;height:466" coordorigin="6228,7468" coordsize="5318,466" path="m6228,7934l11546,7934,11546,7468,6228,7468,6228,7934xe" filled="t" fillcolor="#E5E5FF" stroked="f">
              <v:path arrowok="t"/>
              <v:fill/>
            </v:shape>
            <v:shape style="position:absolute;left:6228;top:8078;width:5318;height:280" coordorigin="6228,8078" coordsize="5318,280" path="m6228,8358l11546,8358,11546,8078,6228,8078,6228,8358xe" filled="t" fillcolor="#004949" stroked="f">
              <v:path arrowok="t"/>
              <v:fill/>
            </v:shape>
            <v:shape style="position:absolute;left:6228;top:8592;width:5318;height:232" coordorigin="6228,8592" coordsize="5318,232" path="m6228,8824l11546,8824,11546,8592,6228,8592,6228,8824xe" filled="t" fillcolor="#E5E5FF" stroked="f">
              <v:path arrowok="t"/>
              <v:fill/>
            </v:shape>
            <v:shape style="position:absolute;left:6228;top:9058;width:5318;height:232" coordorigin="6228,9058" coordsize="5318,232" path="m6228,9290l11546,9290,11546,9058,6228,9058,6228,9290xe" filled="t" fillcolor="#E5E5FF" stroked="f">
              <v:path arrowok="t"/>
              <v:fill/>
            </v:shape>
            <v:shape style="position:absolute;left:6228;top:9524;width:5318;height:232" coordorigin="6228,9524" coordsize="5318,232" path="m6228,9756l11546,9756,11546,9524,6228,9524,6228,9756xe" filled="t" fillcolor="#E5E5FF" stroked="f">
              <v:path arrowok="t"/>
              <v:fill/>
            </v:shape>
            <v:shape style="position:absolute;left:6228;top:9900;width:5318;height:280" coordorigin="6228,9900" coordsize="5318,280" path="m6228,10180l11546,10180,11546,9900,6228,9900,6228,10180xe" filled="t" fillcolor="#004949" stroked="f">
              <v:path arrowok="t"/>
              <v:fill/>
            </v:shape>
            <v:shape style="position:absolute;left:6228;top:11112;width:5318;height:234" coordorigin="6228,11112" coordsize="5318,234" path="m6228,11346l11546,11346,11546,11112,6228,11112,6228,11346xe" filled="t" fillcolor="#E5E5FF" stroked="f">
              <v:path arrowok="t"/>
              <v:fill/>
            </v:shape>
            <v:shape style="position:absolute;left:6228;top:11722;width:5318;height:280" coordorigin="6228,11722" coordsize="5318,280" path="m6228,12002l11546,12002,11546,11722,6228,11722,6228,12002xe" filled="t" fillcolor="#004949" stroked="f">
              <v:path arrowok="t"/>
              <v:fill/>
            </v:shape>
            <v:shape style="position:absolute;left:6228;top:12236;width:5318;height:466" coordorigin="6228,12236" coordsize="5318,466" path="m6228,12702l11546,12702,11546,12236,6228,12236,6228,12702xe" filled="t" fillcolor="#E5E5FF" stroked="f">
              <v:path arrowok="t"/>
              <v:fill/>
            </v:shape>
            <v:shape style="position:absolute;left:6228;top:12934;width:5318;height:234" coordorigin="6228,12934" coordsize="5318,234" path="m6228,13168l11546,13168,11546,12934,6228,12934,6228,13168xe" filled="t" fillcolor="#E5E5FF" stroked="f">
              <v:path arrowok="t"/>
              <v:fill/>
            </v:shape>
            <v:shape style="position:absolute;left:6228;top:13400;width:5318;height:234" coordorigin="6228,13400" coordsize="5318,234" path="m6228,13634l11546,13634,11546,13400,6228,13400,6228,13634xe" filled="t" fillcolor="#E5E5FF" stroked="f">
              <v:path arrowok="t"/>
              <v:fill/>
            </v:shape>
            <v:shape style="position:absolute;left:6228;top:13866;width:5318;height:234" coordorigin="6228,13866" coordsize="5318,234" path="m6228,14100l11546,14100,11546,13866,6228,13866,6228,14100xe" filled="t" fillcolor="#E5E5FF" stroked="f">
              <v:path arrowok="t"/>
              <v:fill/>
            </v:shape>
            <v:shape style="position:absolute;left:6172;top:652;width:0;height:14166" coordorigin="6172,652" coordsize="0,14166" path="m6172,652l6172,14818e" filled="f" stroked="t" strokeweight="0.1pt" strokecolor="#000000">
              <v:path arrowok="t"/>
            </v:shape>
            <v:shape style="position:absolute;left:11602;top:650;width:0;height:14168" coordorigin="11602,650" coordsize="0,14168" path="m11602,650l11602,14818e" filled="f" stroked="t" strokeweight="0.1pt" strokecolor="#000000">
              <v:path arrowok="t"/>
            </v:shape>
            <v:shape type="#_x0000_t75" style="position:absolute;left:10216;top:14278;width:1264;height:446">
              <v:imagedata o:title="" r:id="rId5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position w:val="4"/>
          <w:sz w:val="48"/>
          <w:szCs w:val="48"/>
        </w:rPr>
        <w:t>U</w:t>
      </w:r>
      <w:r>
        <w:rPr>
          <w:rFonts w:cs="Times New Roman" w:hAnsi="Times New Roman" w:eastAsia="Times New Roman" w:ascii="Times New Roman"/>
          <w:spacing w:val="-1"/>
          <w:w w:val="111"/>
          <w:position w:val="4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spacing w:val="0"/>
          <w:w w:val="80"/>
          <w:position w:val="4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48"/>
          <w:szCs w:val="48"/>
        </w:rPr>
        <w:t>x/</w:t>
      </w:r>
      <w:r>
        <w:rPr>
          <w:rFonts w:cs="Times New Roman" w:hAnsi="Times New Roman" w:eastAsia="Times New Roman" w:ascii="Times New Roman"/>
          <w:spacing w:val="1"/>
          <w:w w:val="91"/>
          <w:position w:val="4"/>
          <w:sz w:val="48"/>
          <w:szCs w:val="48"/>
        </w:rPr>
        <w:t>L</w:t>
      </w:r>
      <w:r>
        <w:rPr>
          <w:rFonts w:cs="Times New Roman" w:hAnsi="Times New Roman" w:eastAsia="Times New Roman" w:ascii="Times New Roman"/>
          <w:spacing w:val="0"/>
          <w:w w:val="80"/>
          <w:position w:val="4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position w:val="4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spacing w:val="-1"/>
          <w:w w:val="111"/>
          <w:position w:val="4"/>
          <w:sz w:val="48"/>
          <w:szCs w:val="48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48"/>
          <w:szCs w:val="48"/>
        </w:rPr>
        <w:t>x</w:t>
      </w:r>
      <w:r>
        <w:rPr>
          <w:rFonts w:cs="Times New Roman" w:hAnsi="Times New Roman" w:eastAsia="Times New Roman" w:ascii="Times New Roman"/>
          <w:spacing w:val="16"/>
          <w:w w:val="100"/>
          <w:position w:val="4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position w:val="4"/>
          <w:sz w:val="48"/>
          <w:szCs w:val="48"/>
        </w:rPr>
        <w:t>C</w:t>
      </w:r>
      <w:r>
        <w:rPr>
          <w:rFonts w:cs="Times New Roman" w:hAnsi="Times New Roman" w:eastAsia="Times New Roman" w:ascii="Times New Roman"/>
          <w:spacing w:val="-1"/>
          <w:w w:val="110"/>
          <w:position w:val="4"/>
          <w:sz w:val="48"/>
          <w:szCs w:val="48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position w:val="4"/>
          <w:sz w:val="48"/>
          <w:szCs w:val="48"/>
        </w:rPr>
        <w:t>mm</w:t>
      </w:r>
      <w:r>
        <w:rPr>
          <w:rFonts w:cs="Times New Roman" w:hAnsi="Times New Roman" w:eastAsia="Times New Roman" w:ascii="Times New Roman"/>
          <w:spacing w:val="1"/>
          <w:w w:val="110"/>
          <w:position w:val="4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position w:val="4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position w:val="4"/>
          <w:sz w:val="48"/>
          <w:szCs w:val="48"/>
        </w:rPr>
        <w:t>d</w:t>
      </w:r>
      <w:r>
        <w:rPr>
          <w:rFonts w:cs="Times New Roman" w:hAnsi="Times New Roman" w:eastAsia="Times New Roman" w:ascii="Times New Roman"/>
          <w:spacing w:val="11"/>
          <w:w w:val="110"/>
          <w:position w:val="4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position w:val="4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spacing w:val="-1"/>
          <w:w w:val="125"/>
          <w:position w:val="4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spacing w:val="2"/>
          <w:w w:val="83"/>
          <w:position w:val="4"/>
          <w:sz w:val="48"/>
          <w:szCs w:val="48"/>
        </w:rPr>
        <w:t>f</w:t>
      </w:r>
      <w:r>
        <w:rPr>
          <w:rFonts w:cs="Times New Roman" w:hAnsi="Times New Roman" w:eastAsia="Times New Roman" w:ascii="Times New Roman"/>
          <w:spacing w:val="-1"/>
          <w:w w:val="125"/>
          <w:position w:val="4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position w:val="4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spacing w:val="-1"/>
          <w:w w:val="114"/>
          <w:position w:val="4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position w:val="4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spacing w:val="2"/>
          <w:w w:val="112"/>
          <w:position w:val="4"/>
          <w:sz w:val="48"/>
          <w:szCs w:val="48"/>
        </w:rPr>
        <w:t>c</w:t>
      </w:r>
      <w:r>
        <w:rPr>
          <w:rFonts w:cs="Times New Roman" w:hAnsi="Times New Roman" w:eastAsia="Times New Roman" w:ascii="Times New Roman"/>
          <w:spacing w:val="0"/>
          <w:w w:val="125"/>
          <w:position w:val="4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4"/>
          <w:sz w:val="48"/>
          <w:szCs w:val="48"/>
        </w:rPr>
        <w:t>                            </w:t>
      </w:r>
      <w:r>
        <w:rPr>
          <w:rFonts w:cs="Times New Roman" w:hAnsi="Times New Roman" w:eastAsia="Times New Roman" w:ascii="Times New Roman"/>
          <w:spacing w:val="51"/>
          <w:w w:val="100"/>
          <w:position w:val="4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position w:val="-8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11"/>
          <w:position w:val="-8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0"/>
          <w:w w:val="107"/>
          <w:position w:val="-8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rFonts w:cs="DejaVu Sans" w:hAnsi="DejaVu Sans" w:eastAsia="DejaVu Sans" w:ascii="DejaVu Sans"/>
          <w:sz w:val="24"/>
          <w:szCs w:val="24"/>
        </w:rPr>
        <w:jc w:val="center"/>
        <w:spacing w:before="57"/>
        <w:ind w:left="1836" w:right="1606"/>
      </w:pP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Fi</w:t>
      </w:r>
      <w:r>
        <w:rPr>
          <w:rFonts w:cs="DejaVu Sans" w:hAnsi="DejaVu Sans" w:eastAsia="DejaVu Sans" w:ascii="DejaVu Sans"/>
          <w:b/>
          <w:color w:val="FFFFFF"/>
          <w:spacing w:val="2"/>
          <w:w w:val="100"/>
          <w:sz w:val="24"/>
          <w:szCs w:val="24"/>
        </w:rPr>
        <w:t>l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e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 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C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o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mma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n</w:t>
      </w:r>
      <w:r>
        <w:rPr>
          <w:rFonts w:cs="DejaVu Sans" w:hAnsi="DejaVu Sans" w:eastAsia="DejaVu Sans" w:ascii="DejaVu Sans"/>
          <w:b/>
          <w:color w:val="FFFFFF"/>
          <w:spacing w:val="2"/>
          <w:w w:val="100"/>
          <w:sz w:val="24"/>
          <w:szCs w:val="24"/>
        </w:rPr>
        <w:t>d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s</w:t>
      </w:r>
      <w:r>
        <w:rPr>
          <w:rFonts w:cs="DejaVu Sans" w:hAnsi="DejaVu Sans" w:eastAsia="DejaVu Sans" w:ascii="DejaVu Sans"/>
          <w:color w:val="000000"/>
          <w:spacing w:val="0"/>
          <w:w w:val="100"/>
          <w:sz w:val="24"/>
          <w:szCs w:val="24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194"/>
      </w:pPr>
      <w:r>
        <w:rPr>
          <w:rFonts w:cs="DejaVu Sans Mono" w:hAnsi="DejaVu Sans Mono" w:eastAsia="DejaVu Sans Mono" w:ascii="DejaVu Sans Mono"/>
          <w:b/>
          <w:sz w:val="20"/>
          <w:szCs w:val="20"/>
        </w:rPr>
        <w:t>ls</w:t>
      </w:r>
      <w:r>
        <w:rPr>
          <w:rFonts w:cs="DejaVu Sans Mono" w:hAnsi="DejaVu Sans Mono" w:eastAsia="DejaVu Sans Mono" w:ascii="DejaVu Sans Mono"/>
          <w:b/>
          <w:spacing w:val="-57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directo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ls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-al</w:t>
      </w:r>
      <w:r>
        <w:rPr>
          <w:rFonts w:cs="DejaVu Sans Mono" w:hAnsi="DejaVu Sans Mono" w:eastAsia="DejaVu Sans Mono" w:ascii="DejaVu Sans Mono"/>
          <w:b/>
          <w:spacing w:val="-55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form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tted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3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ith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idden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files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cd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dir</w:t>
      </w:r>
      <w:r>
        <w:rPr>
          <w:rFonts w:cs="DejaVu Sans Mono" w:hAnsi="DejaVu Sans Mono" w:eastAsia="DejaVu Sans Mono" w:ascii="DejaVu Sans Mono"/>
          <w:b/>
          <w:i/>
          <w:spacing w:val="-55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-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directory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dir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left="194"/>
      </w:pPr>
      <w:r>
        <w:rPr>
          <w:rFonts w:cs="DejaVu Sans Mono" w:hAnsi="DejaVu Sans Mono" w:eastAsia="DejaVu Sans Mono" w:ascii="DejaVu Sans Mono"/>
          <w:b/>
          <w:sz w:val="20"/>
          <w:szCs w:val="20"/>
        </w:rPr>
        <w:t>cd</w:t>
      </w:r>
      <w:r>
        <w:rPr>
          <w:rFonts w:cs="DejaVu Sans Mono" w:hAnsi="DejaVu Sans Mono" w:eastAsia="DejaVu Sans Mono" w:ascii="DejaVu Sans Mono"/>
          <w:b/>
          <w:spacing w:val="-57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ome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pwd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ow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rre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directory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mkdir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dir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cr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directo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dir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rm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file</w:t>
      </w:r>
      <w:r>
        <w:rPr>
          <w:rFonts w:cs="DejaVu Sans Mono" w:hAnsi="DejaVu Sans Mono" w:eastAsia="DejaVu Sans Mono" w:ascii="DejaVu Sans Mono"/>
          <w:b/>
          <w:i/>
          <w:spacing w:val="-55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delete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rm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-r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dir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delete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directory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dir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rm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-f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file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force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rem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v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rm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-rf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dir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force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rem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v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directory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dir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*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cp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e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1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e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2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co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file1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file2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 w:lineRule="exact" w:line="220"/>
        <w:ind w:left="194" w:right="-35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cp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-r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dir1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dir2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co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dir1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di</w:t>
      </w:r>
      <w:r>
        <w:rPr>
          <w:rFonts w:cs="DejaVu Serif" w:hAnsi="DejaVu Serif" w:eastAsia="DejaVu Serif" w:ascii="DejaVu Serif"/>
          <w:i/>
          <w:spacing w:val="-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2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;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cr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dir2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if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doe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'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x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2"/>
        <w:ind w:left="194" w:right="500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mv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e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1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e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2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or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v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file1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file2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if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file2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x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3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rector</w:t>
      </w:r>
      <w:r>
        <w:rPr>
          <w:rFonts w:cs="DejaVu Serif" w:hAnsi="DejaVu Serif" w:eastAsia="DejaVu Serif" w:ascii="DejaVu Serif"/>
          <w:spacing w:val="-25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,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v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file1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directo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file2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ln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-s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file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link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cr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mbolic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li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touch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file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cr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pd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9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cat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&gt;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file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ces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rd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more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file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tp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of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head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file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tp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fir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1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0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of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tail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file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tp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1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0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of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 w:lineRule="exact" w:line="220"/>
        <w:ind w:left="194" w:right="555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tail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-f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file</w:t>
      </w:r>
      <w:r>
        <w:rPr>
          <w:rFonts w:cs="DejaVu Sans Mono" w:hAnsi="DejaVu Sans Mono" w:eastAsia="DejaVu Sans Mono" w:ascii="DejaVu Sans Mono"/>
          <w:b/>
          <w:i/>
          <w:spacing w:val="-55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tp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of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gr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,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rti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ith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1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0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es</w:t>
      </w:r>
    </w:p>
    <w:p>
      <w:pPr>
        <w:rPr>
          <w:rFonts w:cs="DejaVu Sans" w:hAnsi="DejaVu Sans" w:eastAsia="DejaVu Sans" w:ascii="DejaVu Sans"/>
          <w:sz w:val="24"/>
          <w:szCs w:val="24"/>
        </w:rPr>
        <w:jc w:val="center"/>
        <w:spacing w:before="73"/>
        <w:ind w:left="1418" w:right="1187"/>
      </w:pP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Pr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o</w:t>
      </w:r>
      <w:r>
        <w:rPr>
          <w:rFonts w:cs="DejaVu Sans" w:hAnsi="DejaVu Sans" w:eastAsia="DejaVu Sans" w:ascii="DejaVu Sans"/>
          <w:b/>
          <w:color w:val="FFFFFF"/>
          <w:spacing w:val="2"/>
          <w:w w:val="100"/>
          <w:sz w:val="24"/>
          <w:szCs w:val="24"/>
        </w:rPr>
        <w:t>c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e</w:t>
      </w:r>
      <w:r>
        <w:rPr>
          <w:rFonts w:cs="DejaVu Sans" w:hAnsi="DejaVu Sans" w:eastAsia="DejaVu Sans" w:ascii="DejaVu Sans"/>
          <w:b/>
          <w:color w:val="FFFFFF"/>
          <w:spacing w:val="1"/>
          <w:w w:val="100"/>
          <w:sz w:val="24"/>
          <w:szCs w:val="24"/>
        </w:rPr>
        <w:t>s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s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 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M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a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n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a</w:t>
      </w:r>
      <w:r>
        <w:rPr>
          <w:rFonts w:cs="DejaVu Sans" w:hAnsi="DejaVu Sans" w:eastAsia="DejaVu Sans" w:ascii="DejaVu Sans"/>
          <w:b/>
          <w:color w:val="FFFFFF"/>
          <w:spacing w:val="2"/>
          <w:w w:val="100"/>
          <w:sz w:val="24"/>
          <w:szCs w:val="24"/>
        </w:rPr>
        <w:t>g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e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m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e</w:t>
      </w:r>
      <w:r>
        <w:rPr>
          <w:rFonts w:cs="DejaVu Sans" w:hAnsi="DejaVu Sans" w:eastAsia="DejaVu Sans" w:ascii="DejaVu Sans"/>
          <w:b/>
          <w:color w:val="FFFFFF"/>
          <w:spacing w:val="1"/>
          <w:w w:val="100"/>
          <w:sz w:val="24"/>
          <w:szCs w:val="24"/>
        </w:rPr>
        <w:t>n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t</w:t>
      </w:r>
      <w:r>
        <w:rPr>
          <w:rFonts w:cs="DejaVu Sans" w:hAnsi="DejaVu Sans" w:eastAsia="DejaVu Sans" w:ascii="DejaVu Sans"/>
          <w:color w:val="000000"/>
          <w:spacing w:val="0"/>
          <w:w w:val="100"/>
          <w:sz w:val="24"/>
          <w:szCs w:val="24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left="194"/>
      </w:pPr>
      <w:r>
        <w:rPr>
          <w:rFonts w:cs="DejaVu Sans Mono" w:hAnsi="DejaVu Sans Mono" w:eastAsia="DejaVu Sans Mono" w:ascii="DejaVu Sans Mono"/>
          <w:b/>
          <w:sz w:val="20"/>
          <w:szCs w:val="20"/>
        </w:rPr>
        <w:t>ps</w:t>
      </w:r>
      <w:r>
        <w:rPr>
          <w:rFonts w:cs="DejaVu Sans Mono" w:hAnsi="DejaVu Sans Mono" w:eastAsia="DejaVu Sans Mono" w:ascii="DejaVu Sans Mono"/>
          <w:b/>
          <w:spacing w:val="-57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rre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tly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cti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v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proce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194"/>
      </w:pPr>
      <w:r>
        <w:rPr>
          <w:rFonts w:cs="DejaVu Sans Mono" w:hAnsi="DejaVu Sans Mono" w:eastAsia="DejaVu Sans Mono" w:ascii="DejaVu Sans Mono"/>
          <w:b/>
          <w:sz w:val="20"/>
          <w:szCs w:val="20"/>
        </w:rPr>
        <w:t>top</w:t>
      </w:r>
      <w:r>
        <w:rPr>
          <w:rFonts w:cs="DejaVu Sans Mono" w:hAnsi="DejaVu Sans Mono" w:eastAsia="DejaVu Sans Mono" w:ascii="DejaVu Sans Mono"/>
          <w:b/>
          <w:spacing w:val="-57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3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roc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es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kill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pid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ill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proce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id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pid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killall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proc</w:t>
      </w:r>
      <w:r>
        <w:rPr>
          <w:rFonts w:cs="DejaVu Sans Mono" w:hAnsi="DejaVu Sans Mono" w:eastAsia="DejaVu Sans Mono" w:ascii="DejaVu Sans Mono"/>
          <w:b/>
          <w:i/>
          <w:spacing w:val="-55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ill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ll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proce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med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proc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*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 w:lineRule="exact" w:line="220"/>
        <w:ind w:left="194" w:right="506"/>
      </w:pPr>
      <w:r>
        <w:rPr>
          <w:rFonts w:cs="DejaVu Sans Mono" w:hAnsi="DejaVu Sans Mono" w:eastAsia="DejaVu Sans Mono" w:ascii="DejaVu Sans Mono"/>
          <w:b/>
          <w:sz w:val="20"/>
          <w:szCs w:val="20"/>
        </w:rPr>
        <w:t>bg</w:t>
      </w:r>
      <w:r>
        <w:rPr>
          <w:rFonts w:cs="DejaVu Sans Mono" w:hAnsi="DejaVu Sans Mono" w:eastAsia="DejaVu Sans Mono" w:ascii="DejaVu Sans Mono"/>
          <w:b/>
          <w:spacing w:val="-57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opped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b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gro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job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;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topped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job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b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gro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2"/>
        <w:ind w:left="194"/>
      </w:pPr>
      <w:r>
        <w:rPr>
          <w:rFonts w:cs="DejaVu Sans Mono" w:hAnsi="DejaVu Sans Mono" w:eastAsia="DejaVu Sans Mono" w:ascii="DejaVu Sans Mono"/>
          <w:b/>
          <w:sz w:val="20"/>
          <w:szCs w:val="20"/>
        </w:rPr>
        <w:t>fg</w:t>
      </w:r>
      <w:r>
        <w:rPr>
          <w:rFonts w:cs="DejaVu Sans Mono" w:hAnsi="DejaVu Sans Mono" w:eastAsia="DejaVu Sans Mono" w:ascii="DejaVu Sans Mono"/>
          <w:b/>
          <w:spacing w:val="-57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bri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rece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job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foregro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fg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n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bri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job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i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foregro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</w:p>
    <w:p>
      <w:pPr>
        <w:rPr>
          <w:rFonts w:cs="DejaVu Sans" w:hAnsi="DejaVu Sans" w:eastAsia="DejaVu Sans" w:ascii="DejaVu Sans"/>
          <w:sz w:val="24"/>
          <w:szCs w:val="24"/>
        </w:rPr>
        <w:jc w:val="center"/>
        <w:spacing w:before="72"/>
        <w:ind w:left="1764" w:right="1531"/>
      </w:pP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File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 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P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e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rm</w:t>
      </w:r>
      <w:r>
        <w:rPr>
          <w:rFonts w:cs="DejaVu Sans" w:hAnsi="DejaVu Sans" w:eastAsia="DejaVu Sans" w:ascii="DejaVu Sans"/>
          <w:b/>
          <w:color w:val="FFFFFF"/>
          <w:spacing w:val="2"/>
          <w:w w:val="100"/>
          <w:sz w:val="24"/>
          <w:szCs w:val="24"/>
        </w:rPr>
        <w:t>i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s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s</w:t>
      </w:r>
      <w:r>
        <w:rPr>
          <w:rFonts w:cs="DejaVu Sans" w:hAnsi="DejaVu Sans" w:eastAsia="DejaVu Sans" w:ascii="DejaVu Sans"/>
          <w:b/>
          <w:color w:val="FFFFFF"/>
          <w:spacing w:val="2"/>
          <w:w w:val="100"/>
          <w:sz w:val="24"/>
          <w:szCs w:val="24"/>
        </w:rPr>
        <w:t>i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o</w:t>
      </w:r>
      <w:r>
        <w:rPr>
          <w:rFonts w:cs="DejaVu Sans" w:hAnsi="DejaVu Sans" w:eastAsia="DejaVu Sans" w:ascii="DejaVu Sans"/>
          <w:b/>
          <w:color w:val="FFFFFF"/>
          <w:spacing w:val="1"/>
          <w:w w:val="100"/>
          <w:sz w:val="24"/>
          <w:szCs w:val="24"/>
        </w:rPr>
        <w:t>n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s</w:t>
      </w:r>
      <w:r>
        <w:rPr>
          <w:rFonts w:cs="DejaVu Sans" w:hAnsi="DejaVu Sans" w:eastAsia="DejaVu Sans" w:ascii="DejaVu Sans"/>
          <w:color w:val="000000"/>
          <w:spacing w:val="0"/>
          <w:w w:val="100"/>
          <w:sz w:val="24"/>
          <w:szCs w:val="24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left="194" w:right="153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chmod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octal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file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pe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mi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of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oct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,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ich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be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ep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tely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-2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,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gro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p,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orld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b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ddi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g: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center"/>
        <w:spacing w:lineRule="exact" w:line="220"/>
        <w:ind w:left="519" w:right="3503"/>
      </w:pPr>
      <w:r>
        <w:rPr>
          <w:rFonts w:cs="Times New Roman" w:hAnsi="Times New Roman" w:eastAsia="Times New Roman" w:ascii="Times New Roman"/>
          <w:spacing w:val="0"/>
          <w:w w:val="131"/>
          <w:sz w:val="18"/>
          <w:szCs w:val="18"/>
        </w:rPr>
        <w:t>●</w:t>
      </w:r>
      <w:r>
        <w:rPr>
          <w:rFonts w:cs="Times New Roman" w:hAnsi="Times New Roman" w:eastAsia="Times New Roman" w:ascii="Times New Roman"/>
          <w:spacing w:val="0"/>
          <w:w w:val="131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spacing w:val="40"/>
          <w:w w:val="131"/>
          <w:sz w:val="18"/>
          <w:szCs w:val="18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4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(r)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left="554"/>
      </w:pPr>
      <w:r>
        <w:rPr>
          <w:rFonts w:cs="Times New Roman" w:hAnsi="Times New Roman" w:eastAsia="Times New Roman" w:ascii="Times New Roman"/>
          <w:spacing w:val="0"/>
          <w:w w:val="131"/>
          <w:sz w:val="18"/>
          <w:szCs w:val="18"/>
        </w:rPr>
        <w:t>●</w:t>
      </w:r>
      <w:r>
        <w:rPr>
          <w:rFonts w:cs="Times New Roman" w:hAnsi="Times New Roman" w:eastAsia="Times New Roman" w:ascii="Times New Roman"/>
          <w:spacing w:val="0"/>
          <w:w w:val="131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spacing w:val="40"/>
          <w:w w:val="131"/>
          <w:sz w:val="18"/>
          <w:szCs w:val="18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2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rite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(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)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554"/>
      </w:pPr>
      <w:r>
        <w:rPr>
          <w:rFonts w:cs="Times New Roman" w:hAnsi="Times New Roman" w:eastAsia="Times New Roman" w:ascii="Times New Roman"/>
          <w:spacing w:val="0"/>
          <w:w w:val="131"/>
          <w:sz w:val="18"/>
          <w:szCs w:val="18"/>
        </w:rPr>
        <w:t>●</w:t>
      </w:r>
      <w:r>
        <w:rPr>
          <w:rFonts w:cs="Times New Roman" w:hAnsi="Times New Roman" w:eastAsia="Times New Roman" w:ascii="Times New Roman"/>
          <w:spacing w:val="0"/>
          <w:w w:val="131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spacing w:val="40"/>
          <w:w w:val="131"/>
          <w:sz w:val="18"/>
          <w:szCs w:val="18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1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x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(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x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)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left="194"/>
      </w:pP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x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mple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: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chmod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777</w:t>
      </w:r>
      <w:r>
        <w:rPr>
          <w:rFonts w:cs="DejaVu Sans Mono" w:hAnsi="DejaVu Sans Mono" w:eastAsia="DejaVu Sans Mono" w:ascii="DejaVu Sans Mono"/>
          <w:b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d,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rite,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x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ll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chmod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755</w:t>
      </w:r>
      <w:r>
        <w:rPr>
          <w:rFonts w:cs="DejaVu Sans Mono" w:hAnsi="DejaVu Sans Mono" w:eastAsia="DejaVu Sans Mono" w:ascii="DejaVu Sans Mono"/>
          <w:b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x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-2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,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rx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3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orld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194"/>
      </w:pPr>
      <w:r>
        <w:rPr>
          <w:rFonts w:cs="DejaVu Serif" w:hAnsi="DejaVu Serif" w:eastAsia="DejaVu Serif" w:ascii="DejaVu Serif"/>
          <w:spacing w:val="-11"/>
          <w:w w:val="100"/>
          <w:sz w:val="20"/>
          <w:szCs w:val="20"/>
        </w:rPr>
        <w:t>F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or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more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opti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,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man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chmo</w:t>
      </w:r>
      <w:r>
        <w:rPr>
          <w:rFonts w:cs="DejaVu Sans Mono" w:hAnsi="DejaVu Sans Mono" w:eastAsia="DejaVu Sans Mono" w:ascii="DejaVu Sans Mono"/>
          <w:b/>
          <w:spacing w:val="2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.</w:t>
      </w:r>
    </w:p>
    <w:p>
      <w:pPr>
        <w:rPr>
          <w:rFonts w:cs="DejaVu Sans" w:hAnsi="DejaVu Sans" w:eastAsia="DejaVu Sans" w:ascii="DejaVu Sans"/>
          <w:sz w:val="24"/>
          <w:szCs w:val="24"/>
        </w:rPr>
        <w:jc w:val="center"/>
        <w:spacing w:before="72"/>
        <w:ind w:left="2600" w:right="2370"/>
      </w:pPr>
      <w:r>
        <w:rPr>
          <w:rFonts w:cs="DejaVu Sans" w:hAnsi="DejaVu Sans" w:eastAsia="DejaVu Sans" w:ascii="DejaVu Sans"/>
          <w:b/>
          <w:color w:val="FFFFFF"/>
          <w:spacing w:val="-11"/>
          <w:w w:val="100"/>
          <w:sz w:val="24"/>
          <w:szCs w:val="24"/>
        </w:rPr>
        <w:t>S</w:t>
      </w:r>
      <w:r>
        <w:rPr>
          <w:rFonts w:cs="DejaVu Sans" w:hAnsi="DejaVu Sans" w:eastAsia="DejaVu Sans" w:ascii="DejaVu Sans"/>
          <w:b/>
          <w:color w:val="FFFFFF"/>
          <w:spacing w:val="1"/>
          <w:w w:val="100"/>
          <w:sz w:val="24"/>
          <w:szCs w:val="24"/>
        </w:rPr>
        <w:t>S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H</w:t>
      </w:r>
      <w:r>
        <w:rPr>
          <w:rFonts w:cs="DejaVu Sans" w:hAnsi="DejaVu Sans" w:eastAsia="DejaVu Sans" w:ascii="DejaVu Sans"/>
          <w:color w:val="000000"/>
          <w:spacing w:val="0"/>
          <w:w w:val="100"/>
          <w:sz w:val="24"/>
          <w:szCs w:val="24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ssh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hyperlink r:id="rId6">
        <w:r>
          <w:rPr>
            <w:rFonts w:cs="DejaVu Sans Mono" w:hAnsi="DejaVu Sans Mono" w:eastAsia="DejaVu Sans Mono" w:ascii="DejaVu Sans Mono"/>
            <w:b/>
            <w:i/>
            <w:spacing w:val="0"/>
            <w:w w:val="100"/>
            <w:sz w:val="20"/>
            <w:szCs w:val="20"/>
          </w:rPr>
          <w:t>use</w:t>
        </w:r>
        <w:r>
          <w:rPr>
            <w:rFonts w:cs="DejaVu Sans Mono" w:hAnsi="DejaVu Sans Mono" w:eastAsia="DejaVu Sans Mono" w:ascii="DejaVu Sans Mono"/>
            <w:b/>
            <w:i/>
            <w:spacing w:val="2"/>
            <w:w w:val="100"/>
            <w:sz w:val="20"/>
            <w:szCs w:val="20"/>
          </w:rPr>
          <w:t>r</w:t>
        </w:r>
        <w:r>
          <w:rPr>
            <w:rFonts w:cs="DejaVu Sans Mono" w:hAnsi="DejaVu Sans Mono" w:eastAsia="DejaVu Sans Mono" w:ascii="DejaVu Sans Mono"/>
            <w:b/>
            <w:i/>
            <w:spacing w:val="0"/>
            <w:w w:val="100"/>
            <w:sz w:val="20"/>
            <w:szCs w:val="20"/>
          </w:rPr>
          <w:t>@host</w:t>
        </w:r>
      </w:hyperlink>
      <w:r>
        <w:rPr>
          <w:rFonts w:cs="DejaVu Sans Mono" w:hAnsi="DejaVu Sans Mono" w:eastAsia="DejaVu Sans Mono" w:ascii="DejaVu Sans Mono"/>
          <w:b/>
          <w:i/>
          <w:spacing w:val="-55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ect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i/>
          <w:spacing w:val="2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er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ssh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2"/>
          <w:w w:val="100"/>
          <w:sz w:val="20"/>
          <w:szCs w:val="20"/>
        </w:rPr>
        <w:t>-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p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hyperlink r:id="rId7">
        <w:r>
          <w:rPr>
            <w:rFonts w:cs="DejaVu Sans Mono" w:hAnsi="DejaVu Sans Mono" w:eastAsia="DejaVu Sans Mono" w:ascii="DejaVu Sans Mono"/>
            <w:b/>
            <w:i/>
            <w:spacing w:val="0"/>
            <w:w w:val="100"/>
            <w:sz w:val="20"/>
            <w:szCs w:val="20"/>
          </w:rPr>
          <w:t>port</w:t>
        </w:r>
        <w:r>
          <w:rPr>
            <w:rFonts w:cs="DejaVu Sans Mono" w:hAnsi="DejaVu Sans Mono" w:eastAsia="DejaVu Sans Mono" w:ascii="DejaVu Sans Mono"/>
            <w:b/>
            <w:i/>
            <w:spacing w:val="0"/>
            <w:w w:val="100"/>
            <w:sz w:val="20"/>
            <w:szCs w:val="20"/>
          </w:rPr>
          <w:t> </w:t>
        </w:r>
        <w:r>
          <w:rPr>
            <w:rFonts w:cs="DejaVu Sans Mono" w:hAnsi="DejaVu Sans Mono" w:eastAsia="DejaVu Sans Mono" w:ascii="DejaVu Sans Mono"/>
            <w:b/>
            <w:i/>
            <w:spacing w:val="0"/>
            <w:w w:val="100"/>
            <w:sz w:val="20"/>
            <w:szCs w:val="20"/>
          </w:rPr>
          <w:t>use</w:t>
        </w:r>
        <w:r>
          <w:rPr>
            <w:rFonts w:cs="DejaVu Sans Mono" w:hAnsi="DejaVu Sans Mono" w:eastAsia="DejaVu Sans Mono" w:ascii="DejaVu Sans Mono"/>
            <w:b/>
            <w:i/>
            <w:spacing w:val="2"/>
            <w:w w:val="100"/>
            <w:sz w:val="20"/>
            <w:szCs w:val="20"/>
          </w:rPr>
          <w:t>r</w:t>
        </w:r>
        <w:r>
          <w:rPr>
            <w:rFonts w:cs="DejaVu Sans Mono" w:hAnsi="DejaVu Sans Mono" w:eastAsia="DejaVu Sans Mono" w:ascii="DejaVu Sans Mono"/>
            <w:b/>
            <w:i/>
            <w:spacing w:val="0"/>
            <w:w w:val="100"/>
            <w:sz w:val="20"/>
            <w:szCs w:val="20"/>
          </w:rPr>
          <w:t>@host</w:t>
        </w:r>
      </w:hyperlink>
      <w:r>
        <w:rPr>
          <w:rFonts w:cs="DejaVu Sans Mono" w:hAnsi="DejaVu Sans Mono" w:eastAsia="DejaVu Sans Mono" w:ascii="DejaVu Sans Mono"/>
          <w:b/>
          <w:i/>
          <w:spacing w:val="-55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ect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i/>
          <w:spacing w:val="2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port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left="194"/>
      </w:pP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port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er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ssh-co</w:t>
      </w:r>
      <w:r>
        <w:rPr>
          <w:rFonts w:cs="DejaVu Sans Mono" w:hAnsi="DejaVu Sans Mono" w:eastAsia="DejaVu Sans Mono" w:ascii="DejaVu Sans Mono"/>
          <w:b/>
          <w:spacing w:val="2"/>
          <w:w w:val="100"/>
          <w:sz w:val="20"/>
          <w:szCs w:val="20"/>
        </w:rPr>
        <w:t>p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y-id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hyperlink r:id="rId8">
        <w:r>
          <w:rPr>
            <w:rFonts w:cs="DejaVu Sans Mono" w:hAnsi="DejaVu Sans Mono" w:eastAsia="DejaVu Sans Mono" w:ascii="DejaVu Sans Mono"/>
            <w:b/>
            <w:i/>
            <w:spacing w:val="0"/>
            <w:w w:val="100"/>
            <w:sz w:val="20"/>
            <w:szCs w:val="20"/>
          </w:rPr>
          <w:t>user@h</w:t>
        </w:r>
        <w:r>
          <w:rPr>
            <w:rFonts w:cs="DejaVu Sans Mono" w:hAnsi="DejaVu Sans Mono" w:eastAsia="DejaVu Sans Mono" w:ascii="DejaVu Sans Mono"/>
            <w:b/>
            <w:i/>
            <w:spacing w:val="2"/>
            <w:w w:val="100"/>
            <w:sz w:val="20"/>
            <w:szCs w:val="20"/>
          </w:rPr>
          <w:t>o</w:t>
        </w:r>
        <w:r>
          <w:rPr>
            <w:rFonts w:cs="DejaVu Sans Mono" w:hAnsi="DejaVu Sans Mono" w:eastAsia="DejaVu Sans Mono" w:ascii="DejaVu Sans Mono"/>
            <w:b/>
            <w:i/>
            <w:spacing w:val="0"/>
            <w:w w:val="100"/>
            <w:sz w:val="20"/>
            <w:szCs w:val="20"/>
          </w:rPr>
          <w:t>st</w:t>
        </w:r>
      </w:hyperlink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i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left="194"/>
      </w:pP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er</w:t>
      </w:r>
      <w:r>
        <w:rPr>
          <w:rFonts w:cs="DejaVu Serif" w:hAnsi="DejaVu Serif" w:eastAsia="DejaVu Serif" w:ascii="DejaVu Serif"/>
          <w:i/>
          <w:spacing w:val="3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ble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ordle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login</w:t>
      </w:r>
    </w:p>
    <w:p>
      <w:pPr>
        <w:rPr>
          <w:rFonts w:cs="DejaVu Sans" w:hAnsi="DejaVu Sans" w:eastAsia="DejaVu Sans" w:ascii="DejaVu Sans"/>
          <w:sz w:val="24"/>
          <w:szCs w:val="24"/>
        </w:rPr>
        <w:jc w:val="center"/>
        <w:spacing w:before="72"/>
        <w:ind w:left="2192" w:right="1962"/>
      </w:pP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S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e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ar</w:t>
      </w:r>
      <w:r>
        <w:rPr>
          <w:rFonts w:cs="DejaVu Sans" w:hAnsi="DejaVu Sans" w:eastAsia="DejaVu Sans" w:ascii="DejaVu Sans"/>
          <w:b/>
          <w:color w:val="FFFFFF"/>
          <w:spacing w:val="2"/>
          <w:w w:val="100"/>
          <w:sz w:val="24"/>
          <w:szCs w:val="24"/>
        </w:rPr>
        <w:t>c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h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i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n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g</w:t>
      </w:r>
      <w:r>
        <w:rPr>
          <w:rFonts w:cs="DejaVu Sans" w:hAnsi="DejaVu Sans" w:eastAsia="DejaVu Sans" w:ascii="DejaVu Sans"/>
          <w:color w:val="000000"/>
          <w:spacing w:val="0"/>
          <w:w w:val="100"/>
          <w:sz w:val="24"/>
          <w:szCs w:val="24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grep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pattern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files</w:t>
      </w:r>
      <w:r>
        <w:rPr>
          <w:rFonts w:cs="DejaVu Sans Mono" w:hAnsi="DejaVu Sans Mono" w:eastAsia="DejaVu Sans Mono" w:ascii="DejaVu Sans Mono"/>
          <w:b/>
          <w:i/>
          <w:spacing w:val="-55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rch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ttern</w:t>
      </w:r>
      <w:r>
        <w:rPr>
          <w:rFonts w:cs="DejaVu Serif" w:hAnsi="DejaVu Serif" w:eastAsia="DejaVu Serif" w:ascii="DejaVu Serif"/>
          <w:i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grep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-r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pat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t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ern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dir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rch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v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ely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  <w:ind w:left="194"/>
      </w:pPr>
      <w:r>
        <w:rPr>
          <w:rFonts w:cs="DejaVu Serif" w:hAnsi="DejaVu Serif" w:eastAsia="DejaVu Serif" w:ascii="DejaVu Serif"/>
          <w:i/>
          <w:spacing w:val="-2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tte</w:t>
      </w:r>
      <w:r>
        <w:rPr>
          <w:rFonts w:cs="DejaVu Serif" w:hAnsi="DejaVu Serif" w:eastAsia="DejaVu Serif" w:ascii="DejaVu Serif"/>
          <w:i/>
          <w:spacing w:val="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dir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 w:lineRule="exact" w:line="220"/>
        <w:ind w:left="194" w:right="-11"/>
      </w:pP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command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|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grep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pat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t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ern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rch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-2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tte</w:t>
      </w:r>
      <w:r>
        <w:rPr>
          <w:rFonts w:cs="DejaVu Serif" w:hAnsi="DejaVu Serif" w:eastAsia="DejaVu Serif" w:ascii="DejaVu Serif"/>
          <w:i/>
          <w:spacing w:val="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tp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of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com</w:t>
      </w:r>
      <w:r>
        <w:rPr>
          <w:rFonts w:cs="DejaVu Serif" w:hAnsi="DejaVu Serif" w:eastAsia="DejaVu Serif" w:ascii="DejaVu Serif"/>
          <w:i/>
          <w:spacing w:val="-2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2"/>
        <w:ind w:left="1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locate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file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ces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of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ans" w:hAnsi="DejaVu Sans" w:eastAsia="DejaVu Sans" w:ascii="DejaVu Sans"/>
          <w:sz w:val="24"/>
          <w:szCs w:val="24"/>
        </w:rPr>
        <w:jc w:val="center"/>
        <w:spacing w:before="57"/>
        <w:ind w:left="1814" w:right="1987"/>
      </w:pPr>
      <w:r>
        <w:br w:type="column"/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S</w:t>
      </w:r>
      <w:r>
        <w:rPr>
          <w:rFonts w:cs="DejaVu Sans" w:hAnsi="DejaVu Sans" w:eastAsia="DejaVu Sans" w:ascii="DejaVu Sans"/>
          <w:b/>
          <w:color w:val="FFFFFF"/>
          <w:spacing w:val="1"/>
          <w:w w:val="100"/>
          <w:sz w:val="24"/>
          <w:szCs w:val="24"/>
        </w:rPr>
        <w:t>y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s</w:t>
      </w:r>
      <w:r>
        <w:rPr>
          <w:rFonts w:cs="DejaVu Sans" w:hAnsi="DejaVu Sans" w:eastAsia="DejaVu Sans" w:ascii="DejaVu Sans"/>
          <w:b/>
          <w:color w:val="FFFFFF"/>
          <w:spacing w:val="1"/>
          <w:w w:val="100"/>
          <w:sz w:val="24"/>
          <w:szCs w:val="24"/>
        </w:rPr>
        <w:t>t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e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m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 </w:t>
      </w:r>
      <w:r>
        <w:rPr>
          <w:rFonts w:cs="DejaVu Sans" w:hAnsi="DejaVu Sans" w:eastAsia="DejaVu Sans" w:ascii="DejaVu Sans"/>
          <w:b/>
          <w:color w:val="FFFFFF"/>
          <w:spacing w:val="1"/>
          <w:w w:val="100"/>
          <w:sz w:val="24"/>
          <w:szCs w:val="24"/>
        </w:rPr>
        <w:t>I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n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fo</w:t>
      </w:r>
      <w:r>
        <w:rPr>
          <w:rFonts w:cs="DejaVu Sans" w:hAnsi="DejaVu Sans" w:eastAsia="DejaVu Sans" w:ascii="DejaVu Sans"/>
          <w:color w:val="000000"/>
          <w:spacing w:val="0"/>
          <w:w w:val="100"/>
          <w:sz w:val="24"/>
          <w:szCs w:val="24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</w:pPr>
      <w:r>
        <w:rPr>
          <w:rFonts w:cs="DejaVu Sans Mono" w:hAnsi="DejaVu Sans Mono" w:eastAsia="DejaVu Sans Mono" w:ascii="DejaVu Sans Mono"/>
          <w:b/>
          <w:sz w:val="20"/>
          <w:szCs w:val="20"/>
        </w:rPr>
        <w:t>date</w:t>
      </w:r>
      <w:r>
        <w:rPr>
          <w:rFonts w:cs="DejaVu Sans Mono" w:hAnsi="DejaVu Sans Mono" w:eastAsia="DejaVu Sans Mono" w:ascii="DejaVu Sans Mono"/>
          <w:b/>
          <w:spacing w:val="-57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ow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rre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time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</w:pPr>
      <w:r>
        <w:rPr>
          <w:rFonts w:cs="DejaVu Sans Mono" w:hAnsi="DejaVu Sans Mono" w:eastAsia="DejaVu Sans Mono" w:ascii="DejaVu Sans Mono"/>
          <w:b/>
          <w:sz w:val="20"/>
          <w:szCs w:val="20"/>
        </w:rPr>
        <w:t>cal</w:t>
      </w:r>
      <w:r>
        <w:rPr>
          <w:rFonts w:cs="DejaVu Sans Mono" w:hAnsi="DejaVu Sans Mono" w:eastAsia="DejaVu Sans Mono" w:ascii="DejaVu Sans Mono"/>
          <w:b/>
          <w:spacing w:val="-57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ow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is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'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</w:pPr>
      <w:r>
        <w:rPr>
          <w:rFonts w:cs="DejaVu Sans Mono" w:hAnsi="DejaVu Sans Mono" w:eastAsia="DejaVu Sans Mono" w:ascii="DejaVu Sans Mono"/>
          <w:b/>
          <w:sz w:val="20"/>
          <w:szCs w:val="20"/>
        </w:rPr>
        <w:t>uptime</w:t>
      </w:r>
      <w:r>
        <w:rPr>
          <w:rFonts w:cs="DejaVu Sans Mono" w:hAnsi="DejaVu Sans Mono" w:eastAsia="DejaVu Sans Mono" w:ascii="DejaVu Sans Mono"/>
          <w:b/>
          <w:spacing w:val="-55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ow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rre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ptime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</w:pPr>
      <w:r>
        <w:rPr>
          <w:rFonts w:cs="DejaVu Sans Mono" w:hAnsi="DejaVu Sans Mono" w:eastAsia="DejaVu Sans Mono" w:ascii="DejaVu Sans Mono"/>
          <w:b/>
          <w:sz w:val="20"/>
          <w:szCs w:val="20"/>
        </w:rPr>
        <w:t>w</w:t>
      </w:r>
      <w:r>
        <w:rPr>
          <w:rFonts w:cs="DejaVu Sans Mono" w:hAnsi="DejaVu Sans Mono" w:eastAsia="DejaVu Sans Mono" w:ascii="DejaVu Sans Mono"/>
          <w:b/>
          <w:spacing w:val="-57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pl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</w:pPr>
      <w:r>
        <w:rPr>
          <w:rFonts w:cs="DejaVu Sans Mono" w:hAnsi="DejaVu Sans Mono" w:eastAsia="DejaVu Sans Mono" w:ascii="DejaVu Sans Mono"/>
          <w:b/>
          <w:sz w:val="20"/>
          <w:szCs w:val="20"/>
        </w:rPr>
        <w:t>whoami</w:t>
      </w:r>
      <w:r>
        <w:rPr>
          <w:rFonts w:cs="DejaVu Sans Mono" w:hAnsi="DejaVu Sans Mono" w:eastAsia="DejaVu Sans Mono" w:ascii="DejaVu Sans Mono"/>
          <w:b/>
          <w:spacing w:val="-55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logged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in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finger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user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pl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form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tion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bo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er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uname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-a</w:t>
      </w:r>
      <w:r>
        <w:rPr>
          <w:rFonts w:cs="DejaVu Sans Mono" w:hAnsi="DejaVu Sans Mono" w:eastAsia="DejaVu Sans Mono" w:ascii="DejaVu Sans Mono"/>
          <w:b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ow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er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el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form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tion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cat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/p</w:t>
      </w:r>
      <w:r>
        <w:rPr>
          <w:rFonts w:cs="DejaVu Sans Mono" w:hAnsi="DejaVu Sans Mono" w:eastAsia="DejaVu Sans Mono" w:ascii="DejaVu Sans Mono"/>
          <w:b/>
          <w:spacing w:val="2"/>
          <w:w w:val="100"/>
          <w:sz w:val="20"/>
          <w:szCs w:val="20"/>
        </w:rPr>
        <w:t>r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oc/cp</w:t>
      </w:r>
      <w:r>
        <w:rPr>
          <w:rFonts w:cs="DejaVu Sans Mono" w:hAnsi="DejaVu Sans Mono" w:eastAsia="DejaVu Sans Mono" w:ascii="DejaVu Sans Mono"/>
          <w:b/>
          <w:spacing w:val="2"/>
          <w:w w:val="100"/>
          <w:sz w:val="20"/>
          <w:szCs w:val="20"/>
        </w:rPr>
        <w:t>u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info</w:t>
      </w:r>
      <w:r>
        <w:rPr>
          <w:rFonts w:cs="DejaVu Sans Mono" w:hAnsi="DejaVu Sans Mono" w:eastAsia="DejaVu Sans Mono" w:ascii="DejaVu Sans Mono"/>
          <w:b/>
          <w:spacing w:val="-55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cpu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f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or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ti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n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cat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/p</w:t>
      </w:r>
      <w:r>
        <w:rPr>
          <w:rFonts w:cs="DejaVu Sans Mono" w:hAnsi="DejaVu Sans Mono" w:eastAsia="DejaVu Sans Mono" w:ascii="DejaVu Sans Mono"/>
          <w:b/>
          <w:spacing w:val="2"/>
          <w:w w:val="100"/>
          <w:sz w:val="20"/>
          <w:szCs w:val="20"/>
        </w:rPr>
        <w:t>r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oc/me</w:t>
      </w:r>
      <w:r>
        <w:rPr>
          <w:rFonts w:cs="DejaVu Sans Mono" w:hAnsi="DejaVu Sans Mono" w:eastAsia="DejaVu Sans Mono" w:ascii="DejaVu Sans Mono"/>
          <w:b/>
          <w:spacing w:val="2"/>
          <w:w w:val="100"/>
          <w:sz w:val="20"/>
          <w:szCs w:val="20"/>
        </w:rPr>
        <w:t>m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info</w:t>
      </w:r>
      <w:r>
        <w:rPr>
          <w:rFonts w:cs="DejaVu Sans Mono" w:hAnsi="DejaVu Sans Mono" w:eastAsia="DejaVu Sans Mono" w:ascii="DejaVu Sans Mono"/>
          <w:b/>
          <w:spacing w:val="-55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memory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form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tion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man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com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m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and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ow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com</w:t>
      </w:r>
      <w:r>
        <w:rPr>
          <w:rFonts w:cs="DejaVu Serif" w:hAnsi="DejaVu Serif" w:eastAsia="DejaVu Serif" w:ascii="DejaVu Serif"/>
          <w:i/>
          <w:spacing w:val="-2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</w:pPr>
      <w:r>
        <w:rPr>
          <w:rFonts w:cs="DejaVu Sans Mono" w:hAnsi="DejaVu Sans Mono" w:eastAsia="DejaVu Sans Mono" w:ascii="DejaVu Sans Mono"/>
          <w:b/>
          <w:sz w:val="20"/>
          <w:szCs w:val="20"/>
        </w:rPr>
        <w:t>df</w:t>
      </w:r>
      <w:r>
        <w:rPr>
          <w:rFonts w:cs="DejaVu Sans Mono" w:hAnsi="DejaVu Sans Mono" w:eastAsia="DejaVu Sans Mono" w:ascii="DejaVu Sans Mono"/>
          <w:b/>
          <w:spacing w:val="-57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ow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ge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</w:pPr>
      <w:r>
        <w:rPr>
          <w:rFonts w:cs="DejaVu Sans Mono" w:hAnsi="DejaVu Sans Mono" w:eastAsia="DejaVu Sans Mono" w:ascii="DejaVu Sans Mono"/>
          <w:b/>
          <w:sz w:val="20"/>
          <w:szCs w:val="20"/>
        </w:rPr>
        <w:t>du</w:t>
      </w:r>
      <w:r>
        <w:rPr>
          <w:rFonts w:cs="DejaVu Sans Mono" w:hAnsi="DejaVu Sans Mono" w:eastAsia="DejaVu Sans Mono" w:ascii="DejaVu Sans Mono"/>
          <w:b/>
          <w:spacing w:val="-57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ow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directory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ge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</w:pPr>
      <w:r>
        <w:rPr>
          <w:rFonts w:cs="DejaVu Sans Mono" w:hAnsi="DejaVu Sans Mono" w:eastAsia="DejaVu Sans Mono" w:ascii="DejaVu Sans Mono"/>
          <w:b/>
          <w:sz w:val="20"/>
          <w:szCs w:val="20"/>
        </w:rPr>
        <w:t>free</w:t>
      </w:r>
      <w:r>
        <w:rPr>
          <w:rFonts w:cs="DejaVu Sans Mono" w:hAnsi="DejaVu Sans Mono" w:eastAsia="DejaVu Sans Mono" w:ascii="DejaVu Sans Mono"/>
          <w:b/>
          <w:spacing w:val="-57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ow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memo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ge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whereis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app</w:t>
      </w:r>
      <w:r>
        <w:rPr>
          <w:rFonts w:cs="DejaVu Sans Mono" w:hAnsi="DejaVu Sans Mono" w:eastAsia="DejaVu Sans Mono" w:ascii="DejaVu Sans Mono"/>
          <w:b/>
          <w:i/>
          <w:spacing w:val="-55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ow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ible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loc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tio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of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pp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which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app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ow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ich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pp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ill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be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by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def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lt</w:t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DejaVu Sans" w:hAnsi="DejaVu Sans" w:eastAsia="DejaVu Sans" w:ascii="DejaVu Sans"/>
          <w:sz w:val="24"/>
          <w:szCs w:val="24"/>
        </w:rPr>
        <w:jc w:val="center"/>
        <w:ind w:left="1748" w:right="1919"/>
      </w:pP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C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o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mpr</w:t>
      </w:r>
      <w:r>
        <w:rPr>
          <w:rFonts w:cs="DejaVu Sans" w:hAnsi="DejaVu Sans" w:eastAsia="DejaVu Sans" w:ascii="DejaVu Sans"/>
          <w:b/>
          <w:color w:val="FFFFFF"/>
          <w:spacing w:val="1"/>
          <w:w w:val="100"/>
          <w:sz w:val="24"/>
          <w:szCs w:val="24"/>
        </w:rPr>
        <w:t>e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s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s</w:t>
      </w:r>
      <w:r>
        <w:rPr>
          <w:rFonts w:cs="DejaVu Sans" w:hAnsi="DejaVu Sans" w:eastAsia="DejaVu Sans" w:ascii="DejaVu Sans"/>
          <w:b/>
          <w:color w:val="FFFFFF"/>
          <w:spacing w:val="2"/>
          <w:w w:val="100"/>
          <w:sz w:val="24"/>
          <w:szCs w:val="24"/>
        </w:rPr>
        <w:t>i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o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n</w:t>
      </w:r>
      <w:r>
        <w:rPr>
          <w:rFonts w:cs="DejaVu Sans" w:hAnsi="DejaVu Sans" w:eastAsia="DejaVu Sans" w:ascii="DejaVu Sans"/>
          <w:color w:val="000000"/>
          <w:spacing w:val="0"/>
          <w:w w:val="100"/>
          <w:sz w:val="24"/>
          <w:szCs w:val="24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tar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cf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file.t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a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r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e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s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cre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med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</w:pP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file.</w:t>
      </w:r>
      <w:r>
        <w:rPr>
          <w:rFonts w:cs="DejaVu Serif" w:hAnsi="DejaVu Serif" w:eastAsia="DejaVu Serif" w:ascii="DejaVu Serif"/>
          <w:i/>
          <w:spacing w:val="-2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both"/>
        <w:spacing w:before="1"/>
        <w:ind w:right="526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tar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xf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file.t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a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r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x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files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f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rom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file.t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tar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czf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e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.tar.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g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z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e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s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cr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ith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z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ip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compre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n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tar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xzf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e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.tar.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g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z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x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z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ip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 w:lineRule="exact" w:line="220"/>
        <w:ind w:right="494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tar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cjf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e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.tar.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b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z2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cr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ith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B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z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ip2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compre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n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2"/>
        <w:ind w:right="312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tar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xjf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e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.tar.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b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z2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x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B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z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ip2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gzip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file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compre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es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mes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file.</w:t>
      </w:r>
      <w:r>
        <w:rPr>
          <w:rFonts w:cs="DejaVu Serif" w:hAnsi="DejaVu Serif" w:eastAsia="DejaVu Serif" w:ascii="DejaVu Serif"/>
          <w:i/>
          <w:spacing w:val="-2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z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gzip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-d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e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.gz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decompre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file.</w:t>
      </w:r>
      <w:r>
        <w:rPr>
          <w:rFonts w:cs="DejaVu Serif" w:hAnsi="DejaVu Serif" w:eastAsia="DejaVu Serif" w:ascii="DejaVu Serif"/>
          <w:i/>
          <w:spacing w:val="-2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z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b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</w:pP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DejaVu Sans" w:hAnsi="DejaVu Sans" w:eastAsia="DejaVu Sans" w:ascii="DejaVu Sans"/>
          <w:sz w:val="24"/>
          <w:szCs w:val="24"/>
        </w:rPr>
        <w:jc w:val="center"/>
        <w:ind w:left="2050" w:right="2223"/>
      </w:pP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N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e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t</w:t>
      </w:r>
      <w:r>
        <w:rPr>
          <w:rFonts w:cs="DejaVu Sans" w:hAnsi="DejaVu Sans" w:eastAsia="DejaVu Sans" w:ascii="DejaVu Sans"/>
          <w:b/>
          <w:color w:val="FFFFFF"/>
          <w:spacing w:val="2"/>
          <w:w w:val="100"/>
          <w:sz w:val="24"/>
          <w:szCs w:val="24"/>
        </w:rPr>
        <w:t>w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o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rk</w:t>
      </w:r>
      <w:r>
        <w:rPr>
          <w:rFonts w:cs="DejaVu Sans" w:hAnsi="DejaVu Sans" w:eastAsia="DejaVu Sans" w:ascii="DejaVu Sans"/>
          <w:color w:val="000000"/>
          <w:spacing w:val="0"/>
          <w:w w:val="100"/>
          <w:sz w:val="24"/>
          <w:szCs w:val="24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ping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host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i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tp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lts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whois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domain</w:t>
      </w:r>
      <w:r>
        <w:rPr>
          <w:rFonts w:cs="DejaVu Sans Mono" w:hAnsi="DejaVu Sans Mono" w:eastAsia="DejaVu Sans Mono" w:ascii="DejaVu Sans Mono"/>
          <w:b/>
          <w:i/>
          <w:spacing w:val="-55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get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ois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ti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do</w:t>
      </w:r>
      <w:r>
        <w:rPr>
          <w:rFonts w:cs="DejaVu Serif" w:hAnsi="DejaVu Serif" w:eastAsia="DejaVu Serif" w:ascii="DejaVu Serif"/>
          <w:i/>
          <w:spacing w:val="-2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in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dig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dom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a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in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get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form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tion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do</w:t>
      </w:r>
      <w:r>
        <w:rPr>
          <w:rFonts w:cs="DejaVu Serif" w:hAnsi="DejaVu Serif" w:eastAsia="DejaVu Serif" w:ascii="DejaVu Serif"/>
          <w:i/>
          <w:spacing w:val="-2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i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in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dig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2"/>
          <w:w w:val="100"/>
          <w:sz w:val="20"/>
          <w:szCs w:val="20"/>
        </w:rPr>
        <w:t>-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x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host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v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er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lo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3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i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wget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file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i/>
          <w:spacing w:val="0"/>
          <w:w w:val="100"/>
          <w:sz w:val="20"/>
          <w:szCs w:val="20"/>
        </w:rPr>
        <w:t>file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wget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-c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file</w:t>
      </w:r>
      <w:r>
        <w:rPr>
          <w:rFonts w:cs="DejaVu Sans Mono" w:hAnsi="DejaVu Sans Mono" w:eastAsia="DejaVu Sans Mono" w:ascii="DejaVu Sans Mono"/>
          <w:b/>
          <w:i/>
          <w:spacing w:val="-55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topped</w:t>
      </w:r>
      <w:r>
        <w:rPr>
          <w:rFonts w:cs="DejaVu Serif" w:hAnsi="DejaVu Serif" w:eastAsia="DejaVu Serif" w:ascii="DejaVu Serif"/>
          <w:spacing w:val="3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DejaVu Sans" w:hAnsi="DejaVu Sans" w:eastAsia="DejaVu Sans" w:ascii="DejaVu Sans"/>
          <w:sz w:val="24"/>
          <w:szCs w:val="24"/>
        </w:rPr>
        <w:jc w:val="center"/>
        <w:ind w:left="1852" w:right="2023"/>
      </w:pPr>
      <w:r>
        <w:rPr>
          <w:rFonts w:cs="DejaVu Sans" w:hAnsi="DejaVu Sans" w:eastAsia="DejaVu Sans" w:ascii="DejaVu Sans"/>
          <w:b/>
          <w:color w:val="FFFFFF"/>
          <w:spacing w:val="1"/>
          <w:w w:val="100"/>
          <w:sz w:val="24"/>
          <w:szCs w:val="24"/>
        </w:rPr>
        <w:t>I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n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s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t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all</w:t>
      </w:r>
      <w:r>
        <w:rPr>
          <w:rFonts w:cs="DejaVu Sans" w:hAnsi="DejaVu Sans" w:eastAsia="DejaVu Sans" w:ascii="DejaVu Sans"/>
          <w:b/>
          <w:color w:val="FFFFFF"/>
          <w:spacing w:val="2"/>
          <w:w w:val="100"/>
          <w:sz w:val="24"/>
          <w:szCs w:val="24"/>
        </w:rPr>
        <w:t>a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t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i</w:t>
      </w:r>
      <w:r>
        <w:rPr>
          <w:rFonts w:cs="DejaVu Sans" w:hAnsi="DejaVu Sans" w:eastAsia="DejaVu Sans" w:ascii="DejaVu Sans"/>
          <w:b/>
          <w:color w:val="FFFFFF"/>
          <w:spacing w:val="1"/>
          <w:w w:val="100"/>
          <w:sz w:val="24"/>
          <w:szCs w:val="24"/>
        </w:rPr>
        <w:t>o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n</w:t>
      </w:r>
      <w:r>
        <w:rPr>
          <w:rFonts w:cs="DejaVu Sans" w:hAnsi="DejaVu Sans" w:eastAsia="DejaVu Sans" w:ascii="DejaVu Sans"/>
          <w:color w:val="000000"/>
          <w:spacing w:val="0"/>
          <w:w w:val="100"/>
          <w:sz w:val="24"/>
          <w:szCs w:val="24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</w:pP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ll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f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rom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rce:</w:t>
      </w:r>
    </w:p>
    <w:p>
      <w:pPr>
        <w:rPr>
          <w:rFonts w:cs="DejaVu Sans Mono" w:hAnsi="DejaVu Sans Mono" w:eastAsia="DejaVu Sans Mono" w:ascii="DejaVu Sans Mono"/>
          <w:sz w:val="20"/>
          <w:szCs w:val="20"/>
        </w:rPr>
        <w:jc w:val="left"/>
        <w:spacing w:before="1" w:lineRule="exact" w:line="220"/>
        <w:ind w:right="4133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./conf</w:t>
      </w:r>
      <w:r>
        <w:rPr>
          <w:rFonts w:cs="DejaVu Sans Mono" w:hAnsi="DejaVu Sans Mono" w:eastAsia="DejaVu Sans Mono" w:ascii="DejaVu Sans Mono"/>
          <w:b/>
          <w:spacing w:val="2"/>
          <w:w w:val="100"/>
          <w:sz w:val="20"/>
          <w:szCs w:val="20"/>
        </w:rPr>
        <w:t>i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gure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make</w:t>
      </w:r>
      <w:r>
        <w:rPr>
          <w:rFonts w:cs="DejaVu Sans Mono" w:hAnsi="DejaVu Sans Mono" w:eastAsia="DejaVu Sans Mono" w:ascii="DejaVu Sans Mono"/>
          <w:spacing w:val="0"/>
          <w:w w:val="100"/>
          <w:sz w:val="20"/>
          <w:szCs w:val="20"/>
        </w:rPr>
      </w:r>
    </w:p>
    <w:p>
      <w:pPr>
        <w:rPr>
          <w:rFonts w:cs="DejaVu Sans Mono" w:hAnsi="DejaVu Sans Mono" w:eastAsia="DejaVu Sans Mono" w:ascii="DejaVu Sans Mono"/>
          <w:sz w:val="20"/>
          <w:szCs w:val="20"/>
        </w:rPr>
        <w:jc w:val="left"/>
        <w:spacing w:before="2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make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install</w:t>
      </w:r>
      <w:r>
        <w:rPr>
          <w:rFonts w:cs="DejaVu Sans Mono" w:hAnsi="DejaVu Sans Mono" w:eastAsia="DejaVu Sans Mono" w:ascii="DejaVu Sans Mono"/>
          <w:spacing w:val="0"/>
          <w:w w:val="100"/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dpkg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-i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pkg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.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deb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ll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(Debi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)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</w:pP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rpm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2"/>
          <w:w w:val="100"/>
          <w:sz w:val="20"/>
          <w:szCs w:val="20"/>
        </w:rPr>
        <w:t>-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Uvh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pkg</w:t>
      </w:r>
      <w:r>
        <w:rPr>
          <w:rFonts w:cs="DejaVu Sans Mono" w:hAnsi="DejaVu Sans Mono" w:eastAsia="DejaVu Sans Mono" w:ascii="DejaVu Sans Mono"/>
          <w:b/>
          <w:i/>
          <w:spacing w:val="2"/>
          <w:w w:val="100"/>
          <w:sz w:val="20"/>
          <w:szCs w:val="20"/>
        </w:rPr>
        <w:t>.</w:t>
      </w:r>
      <w:r>
        <w:rPr>
          <w:rFonts w:cs="DejaVu Sans Mono" w:hAnsi="DejaVu Sans Mono" w:eastAsia="DejaVu Sans Mono" w:ascii="DejaVu Sans Mono"/>
          <w:b/>
          <w:i/>
          <w:spacing w:val="0"/>
          <w:w w:val="100"/>
          <w:sz w:val="20"/>
          <w:szCs w:val="20"/>
        </w:rPr>
        <w:t>rpm</w:t>
      </w:r>
      <w:r>
        <w:rPr>
          <w:rFonts w:cs="DejaVu Sans Mono" w:hAnsi="DejaVu Sans Mono" w:eastAsia="DejaVu Sans Mono" w:ascii="DejaVu Sans Mono"/>
          <w:b/>
          <w:i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ll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(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)</w:t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rFonts w:cs="DejaVu Sans" w:hAnsi="DejaVu Sans" w:eastAsia="DejaVu Sans" w:ascii="DejaVu Sans"/>
          <w:sz w:val="24"/>
          <w:szCs w:val="24"/>
        </w:rPr>
        <w:jc w:val="center"/>
        <w:ind w:left="1966" w:right="2137"/>
      </w:pP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S</w:t>
      </w:r>
      <w:r>
        <w:rPr>
          <w:rFonts w:cs="DejaVu Sans" w:hAnsi="DejaVu Sans" w:eastAsia="DejaVu Sans" w:ascii="DejaVu Sans"/>
          <w:b/>
          <w:color w:val="FFFFFF"/>
          <w:spacing w:val="1"/>
          <w:w w:val="100"/>
          <w:sz w:val="24"/>
          <w:szCs w:val="24"/>
        </w:rPr>
        <w:t>h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o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r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t</w:t>
      </w:r>
      <w:r>
        <w:rPr>
          <w:rFonts w:cs="DejaVu Sans" w:hAnsi="DejaVu Sans" w:eastAsia="DejaVu Sans" w:ascii="DejaVu Sans"/>
          <w:b/>
          <w:color w:val="FFFFFF"/>
          <w:spacing w:val="2"/>
          <w:w w:val="100"/>
          <w:sz w:val="24"/>
          <w:szCs w:val="24"/>
        </w:rPr>
        <w:t>c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u</w:t>
      </w:r>
      <w:r>
        <w:rPr>
          <w:rFonts w:cs="DejaVu Sans" w:hAnsi="DejaVu Sans" w:eastAsia="DejaVu Sans" w:ascii="DejaVu Sans"/>
          <w:b/>
          <w:color w:val="FFFFFF"/>
          <w:spacing w:val="-1"/>
          <w:w w:val="100"/>
          <w:sz w:val="24"/>
          <w:szCs w:val="24"/>
        </w:rPr>
        <w:t>t</w:t>
      </w:r>
      <w:r>
        <w:rPr>
          <w:rFonts w:cs="DejaVu Sans" w:hAnsi="DejaVu Sans" w:eastAsia="DejaVu Sans" w:ascii="DejaVu Sans"/>
          <w:b/>
          <w:color w:val="FFFFFF"/>
          <w:spacing w:val="0"/>
          <w:w w:val="100"/>
          <w:sz w:val="24"/>
          <w:szCs w:val="24"/>
        </w:rPr>
        <w:t>s</w:t>
      </w:r>
      <w:r>
        <w:rPr>
          <w:rFonts w:cs="DejaVu Sans" w:hAnsi="DejaVu Sans" w:eastAsia="DejaVu Sans" w:ascii="DejaVu Sans"/>
          <w:color w:val="000000"/>
          <w:spacing w:val="0"/>
          <w:w w:val="100"/>
          <w:sz w:val="24"/>
          <w:szCs w:val="24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</w:pPr>
      <w:r>
        <w:rPr>
          <w:rFonts w:cs="DejaVu Sans Mono" w:hAnsi="DejaVu Sans Mono" w:eastAsia="DejaVu Sans Mono" w:ascii="DejaVu Sans Mono"/>
          <w:b/>
          <w:sz w:val="20"/>
          <w:szCs w:val="20"/>
        </w:rPr>
        <w:t>Ctrl+C</w:t>
      </w:r>
      <w:r>
        <w:rPr>
          <w:rFonts w:cs="DejaVu Sans Mono" w:hAnsi="DejaVu Sans Mono" w:eastAsia="DejaVu Sans Mono" w:ascii="DejaVu Sans Mono"/>
          <w:b/>
          <w:spacing w:val="-55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lts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rre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co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  <w:ind w:right="283"/>
      </w:pPr>
      <w:r>
        <w:rPr>
          <w:rFonts w:cs="DejaVu Sans Mono" w:hAnsi="DejaVu Sans Mono" w:eastAsia="DejaVu Sans Mono" w:ascii="DejaVu Sans Mono"/>
          <w:b/>
          <w:sz w:val="20"/>
          <w:szCs w:val="20"/>
        </w:rPr>
        <w:t>Ctrl+Z</w:t>
      </w:r>
      <w:r>
        <w:rPr>
          <w:rFonts w:cs="DejaVu Sans Mono" w:hAnsi="DejaVu Sans Mono" w:eastAsia="DejaVu Sans Mono" w:ascii="DejaVu Sans Mono"/>
          <w:b/>
          <w:spacing w:val="-55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rre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comm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d,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me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ith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fg</w:t>
      </w:r>
      <w:r>
        <w:rPr>
          <w:rFonts w:cs="DejaVu Sans Mono" w:hAnsi="DejaVu Sans Mono" w:eastAsia="DejaVu Sans Mono" w:ascii="DejaVu Sans Mono"/>
          <w:b/>
          <w:spacing w:val="-57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foregro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bg</w:t>
      </w:r>
      <w:r>
        <w:rPr>
          <w:rFonts w:cs="DejaVu Sans Mono" w:hAnsi="DejaVu Sans Mono" w:eastAsia="DejaVu Sans Mono" w:ascii="DejaVu Sans Mono"/>
          <w:b/>
          <w:spacing w:val="-55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b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k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gro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Ctrl+D</w:t>
      </w:r>
      <w:r>
        <w:rPr>
          <w:rFonts w:cs="DejaVu Sans Mono" w:hAnsi="DejaVu Sans Mono" w:eastAsia="DejaVu Sans Mono" w:ascii="DejaVu Sans Mono"/>
          <w:b/>
          <w:spacing w:val="-55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log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of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rre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io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,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imil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exit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Ctrl+W</w:t>
      </w:r>
      <w:r>
        <w:rPr>
          <w:rFonts w:cs="DejaVu Sans Mono" w:hAnsi="DejaVu Sans Mono" w:eastAsia="DejaVu Sans Mono" w:ascii="DejaVu Sans Mono"/>
          <w:b/>
          <w:spacing w:val="-55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ord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rre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ans Mono" w:hAnsi="DejaVu Sans Mono" w:eastAsia="DejaVu Sans Mono" w:ascii="DejaVu Sans Mono"/>
          <w:b/>
          <w:spacing w:val="0"/>
          <w:w w:val="100"/>
          <w:sz w:val="20"/>
          <w:szCs w:val="20"/>
        </w:rPr>
        <w:t>Ctrl+U</w:t>
      </w:r>
      <w:r>
        <w:rPr>
          <w:rFonts w:cs="DejaVu Sans Mono" w:hAnsi="DejaVu Sans Mono" w:eastAsia="DejaVu Sans Mono" w:ascii="DejaVu Sans Mono"/>
          <w:b/>
          <w:spacing w:val="-55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er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ole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</w:pPr>
      <w:r>
        <w:rPr>
          <w:rFonts w:cs="DejaVu Sans Mono" w:hAnsi="DejaVu Sans Mono" w:eastAsia="DejaVu Sans Mono" w:ascii="DejaVu Sans Mono"/>
          <w:b/>
          <w:sz w:val="20"/>
          <w:szCs w:val="20"/>
        </w:rPr>
        <w:t>Ctrl+R</w:t>
      </w:r>
      <w:r>
        <w:rPr>
          <w:rFonts w:cs="DejaVu Sans Mono" w:hAnsi="DejaVu Sans Mono" w:eastAsia="DejaVu Sans Mono" w:ascii="DejaVu Sans Mono"/>
          <w:b/>
          <w:spacing w:val="-55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y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to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bri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g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p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rec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com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m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before="1"/>
      </w:pPr>
      <w:r>
        <w:rPr>
          <w:rFonts w:cs="DejaVu Sans Mono" w:hAnsi="DejaVu Sans Mono" w:eastAsia="DejaVu Sans Mono" w:ascii="DejaVu Sans Mono"/>
          <w:b/>
          <w:sz w:val="20"/>
          <w:szCs w:val="20"/>
        </w:rPr>
        <w:t>!!</w:t>
      </w:r>
      <w:r>
        <w:rPr>
          <w:rFonts w:cs="DejaVu Sans Mono" w:hAnsi="DejaVu Sans Mono" w:eastAsia="DejaVu Sans Mono" w:ascii="DejaVu Sans Mono"/>
          <w:b/>
          <w:spacing w:val="-57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-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repe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l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comm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d</w:t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  <w:spacing w:lineRule="exact" w:line="220"/>
      </w:pPr>
      <w:r>
        <w:rPr>
          <w:rFonts w:cs="DejaVu Sans Mono" w:hAnsi="DejaVu Sans Mono" w:eastAsia="DejaVu Sans Mono" w:ascii="DejaVu Sans Mono"/>
          <w:b/>
          <w:sz w:val="20"/>
          <w:szCs w:val="20"/>
        </w:rPr>
        <w:t>exit</w:t>
      </w:r>
      <w:r>
        <w:rPr>
          <w:rFonts w:cs="DejaVu Sans Mono" w:hAnsi="DejaVu Sans Mono" w:eastAsia="DejaVu Sans Mono" w:ascii="DejaVu Sans Mono"/>
          <w:b/>
          <w:spacing w:val="-57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–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log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of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rre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i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on</w:t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DejaVu Serif" w:hAnsi="DejaVu Serif" w:eastAsia="DejaVu Serif" w:ascii="DejaVu Serif"/>
          <w:sz w:val="20"/>
          <w:szCs w:val="20"/>
        </w:rPr>
        <w:jc w:val="left"/>
      </w:pP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*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s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w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ith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e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x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treme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 </w:t>
      </w:r>
      <w:r>
        <w:rPr>
          <w:rFonts w:cs="DejaVu Serif" w:hAnsi="DejaVu Serif" w:eastAsia="DejaVu Serif" w:ascii="DejaVu Serif"/>
          <w:spacing w:val="-2"/>
          <w:w w:val="100"/>
          <w:sz w:val="20"/>
          <w:szCs w:val="20"/>
        </w:rPr>
        <w:t>c</w:t>
      </w:r>
      <w:r>
        <w:rPr>
          <w:rFonts w:cs="DejaVu Serif" w:hAnsi="DejaVu Serif" w:eastAsia="DejaVu Serif" w:ascii="DejaVu Serif"/>
          <w:spacing w:val="1"/>
          <w:w w:val="100"/>
          <w:sz w:val="20"/>
          <w:szCs w:val="20"/>
        </w:rPr>
        <w:t>a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u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ti</w:t>
      </w:r>
      <w:r>
        <w:rPr>
          <w:rFonts w:cs="DejaVu Serif" w:hAnsi="DejaVu Serif" w:eastAsia="DejaVu Serif" w:ascii="DejaVu Serif"/>
          <w:spacing w:val="2"/>
          <w:w w:val="100"/>
          <w:sz w:val="20"/>
          <w:szCs w:val="20"/>
        </w:rPr>
        <w:t>o</w:t>
      </w:r>
      <w:r>
        <w:rPr>
          <w:rFonts w:cs="DejaVu Serif" w:hAnsi="DejaVu Serif" w:eastAsia="DejaVu Serif" w:ascii="DejaVu Serif"/>
          <w:spacing w:val="-1"/>
          <w:w w:val="100"/>
          <w:sz w:val="20"/>
          <w:szCs w:val="20"/>
        </w:rPr>
        <w:t>n</w:t>
      </w:r>
      <w:r>
        <w:rPr>
          <w:rFonts w:cs="DejaVu Serif" w:hAnsi="DejaVu Serif" w:eastAsia="DejaVu Serif" w:ascii="DejaVu Serif"/>
          <w:spacing w:val="0"/>
          <w:w w:val="100"/>
          <w:sz w:val="20"/>
          <w:szCs w:val="20"/>
        </w:rPr>
        <w:t>.</w:t>
      </w:r>
    </w:p>
    <w:sectPr>
      <w:type w:val="continuous"/>
      <w:pgSz w:w="12240" w:h="15840"/>
      <w:pgMar w:top="380" w:bottom="280" w:left="500" w:right="520"/>
      <w:cols w:num="2" w:equalWidth="off">
        <w:col w:w="5583" w:space="147"/>
        <w:col w:w="5490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mailto:user@host" TargetMode="External"/><Relationship Id="rId7" Type="http://schemas.openxmlformats.org/officeDocument/2006/relationships/hyperlink" Target="mailto:user@host" TargetMode="External"/><Relationship Id="rId8" Type="http://schemas.openxmlformats.org/officeDocument/2006/relationships/hyperlink" Target="mailto:user@host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